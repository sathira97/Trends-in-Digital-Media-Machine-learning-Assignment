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Default="00134DC6" w:rsidP="00B27DDB">
      <w:pPr>
        <w:pStyle w:val="Title"/>
        <w:jc w:val="center"/>
      </w:pPr>
      <w:r>
        <w:t>Assignment 2</w:t>
      </w:r>
    </w:p>
    <w:p w:rsidR="00134DC6" w:rsidRDefault="00134DC6" w:rsidP="00134DC6"/>
    <w:p w:rsidR="00134DC6" w:rsidRDefault="00134DC6" w:rsidP="00134DC6"/>
    <w:p w:rsidR="00134DC6" w:rsidRDefault="00194D12" w:rsidP="00194D12">
      <w:pPr>
        <w:pStyle w:val="Heading1"/>
        <w:jc w:val="center"/>
      </w:pPr>
      <w:r>
        <w:t>Customization to CNN model</w:t>
      </w:r>
    </w:p>
    <w:p w:rsidR="00194D12" w:rsidRDefault="00194D12" w:rsidP="00194D12"/>
    <w:p w:rsidR="00194D12" w:rsidRDefault="00194D12" w:rsidP="00194D12"/>
    <w:p w:rsidR="00194D12" w:rsidRDefault="00194D12" w:rsidP="00194D12">
      <w:r>
        <w:t xml:space="preserve">For this CNN model, Dataset was FER 2013 from </w:t>
      </w:r>
      <w:proofErr w:type="spellStart"/>
      <w:r>
        <w:t>Kaggle</w:t>
      </w:r>
      <w:proofErr w:type="spellEnd"/>
      <w:r>
        <w:t xml:space="preserve">. </w:t>
      </w:r>
      <w:r w:rsidR="0041105E">
        <w:t>Dataset format was CSV. But within FER2013 dataset, Disgust emotion has only 513 pictures, that effect CNN model’s accuracy. I created my own dataset, this dataset include FER2013 data and pictures taken from CDAP research. My added code below.</w:t>
      </w:r>
    </w:p>
    <w:p w:rsidR="00C70D2D" w:rsidRDefault="0041105E" w:rsidP="00194D12">
      <w:r>
        <w:rPr>
          <w:noProof/>
          <w:lang w:bidi="si-LK"/>
        </w:rPr>
        <w:drawing>
          <wp:inline distT="0" distB="0" distL="0" distR="0">
            <wp:extent cx="4781550" cy="4067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D2D" w:rsidRPr="00C70D2D" w:rsidRDefault="00C70D2D" w:rsidP="00C70D2D"/>
    <w:p w:rsidR="00C70D2D" w:rsidRPr="00C70D2D" w:rsidRDefault="00C70D2D" w:rsidP="00C70D2D"/>
    <w:p w:rsidR="0041105E" w:rsidRDefault="0041105E" w:rsidP="00C70D2D"/>
    <w:p w:rsidR="00F24431" w:rsidRDefault="00C70D2D" w:rsidP="00C70D2D">
      <w:r>
        <w:t>For CNN model, I added two more two more modules for increase accuracy and reduce over fitting in the model. Added code below.</w:t>
      </w:r>
    </w:p>
    <w:p w:rsidR="00F24431" w:rsidRDefault="00F24431" w:rsidP="00C70D2D">
      <w:r>
        <w:rPr>
          <w:noProof/>
          <w:lang w:bidi="si-LK"/>
        </w:rPr>
        <w:drawing>
          <wp:inline distT="0" distB="0" distL="0" distR="0">
            <wp:extent cx="5732145" cy="1447165"/>
            <wp:effectExtent l="0" t="0" r="19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D2D">
        <w:t xml:space="preserve"> </w:t>
      </w:r>
    </w:p>
    <w:p w:rsidR="00F24431" w:rsidRPr="00F24431" w:rsidRDefault="00F24431" w:rsidP="00F24431">
      <w:bookmarkStart w:id="0" w:name="_GoBack"/>
      <w:bookmarkEnd w:id="0"/>
    </w:p>
    <w:sectPr w:rsidR="00F24431" w:rsidRPr="00F24431" w:rsidSect="00134DC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DDB"/>
    <w:rsid w:val="00134DC6"/>
    <w:rsid w:val="00194D12"/>
    <w:rsid w:val="002276D5"/>
    <w:rsid w:val="0041105E"/>
    <w:rsid w:val="00645252"/>
    <w:rsid w:val="006D3D74"/>
    <w:rsid w:val="0083569A"/>
    <w:rsid w:val="00A9204E"/>
    <w:rsid w:val="00B27DDB"/>
    <w:rsid w:val="00C70D2D"/>
    <w:rsid w:val="00F2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BDBA4-64AB-486A-B377-8AC598A72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thira-PC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56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Sathira-PC</dc:creator>
  <cp:keywords/>
  <dc:description/>
  <cp:lastModifiedBy>Sathira-PC</cp:lastModifiedBy>
  <cp:revision>4</cp:revision>
  <dcterms:created xsi:type="dcterms:W3CDTF">2021-06-24T14:15:00Z</dcterms:created>
  <dcterms:modified xsi:type="dcterms:W3CDTF">2021-06-24T15:11:00Z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